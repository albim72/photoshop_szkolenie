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15"/>
        <w:gridCol w:w="732"/>
      </w:tblGrid>
      <w:tr w:rsidR="00174471" w:rsidRPr="003E51B2" w14:paraId="23DB2B93" w14:textId="77777777" w:rsidTr="0096437D">
        <w:trPr>
          <w:cantSplit/>
          <w:trHeight w:val="420"/>
        </w:trPr>
        <w:tc>
          <w:tcPr>
            <w:tcW w:w="6380" w:type="dxa"/>
            <w:gridSpan w:val="3"/>
          </w:tcPr>
          <w:p w14:paraId="1A1BFFC4" w14:textId="77777777" w:rsidR="00174471" w:rsidRPr="003E51B2" w:rsidRDefault="00174471" w:rsidP="0096437D"/>
        </w:tc>
        <w:tc>
          <w:tcPr>
            <w:tcW w:w="3118" w:type="dxa"/>
            <w:gridSpan w:val="3"/>
          </w:tcPr>
          <w:p w14:paraId="3F2FB262" w14:textId="77777777" w:rsidR="00174471" w:rsidRPr="003E51B2" w:rsidRDefault="00174471" w:rsidP="0096437D"/>
        </w:tc>
      </w:tr>
      <w:tr w:rsidR="00174471" w:rsidRPr="003E51B2" w14:paraId="1EA36F36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2A23754E" w14:textId="6A18B36C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9351ED">
              <w:rPr>
                <w:sz w:val="44"/>
              </w:rPr>
              <w:t>w</w:t>
            </w:r>
            <w:r w:rsidR="002F4E4B">
              <w:rPr>
                <w:sz w:val="44"/>
              </w:rPr>
              <w:t>s</w:t>
            </w:r>
            <w:r w:rsidR="009351ED">
              <w:rPr>
                <w:sz w:val="44"/>
              </w:rPr>
              <w:t>tępny</w:t>
            </w:r>
          </w:p>
        </w:tc>
        <w:tc>
          <w:tcPr>
            <w:tcW w:w="3118" w:type="dxa"/>
            <w:gridSpan w:val="3"/>
          </w:tcPr>
          <w:p w14:paraId="2D57EF14" w14:textId="77777777" w:rsidR="008276A7" w:rsidRPr="00791BC5" w:rsidRDefault="00791BC5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17B9F85" w14:textId="73C29AB6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9351ED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722E1294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7EEE1F70" w14:textId="77777777" w:rsidR="005E0E6E" w:rsidRPr="005E0E6E" w:rsidRDefault="005E0E6E" w:rsidP="005E0E6E">
            <w:pPr>
              <w:tabs>
                <w:tab w:val="left" w:pos="-2127"/>
                <w:tab w:val="left" w:pos="8310"/>
              </w:tabs>
              <w:ind w:left="2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5E0E6E">
              <w:rPr>
                <w:b/>
                <w:i/>
                <w:noProof/>
                <w:snapToGrid w:val="0"/>
                <w:sz w:val="32"/>
              </w:rPr>
              <w:t>Adobe Photoshop – kurs zaawansowany</w:t>
            </w:r>
          </w:p>
          <w:p w14:paraId="10390E11" w14:textId="77777777" w:rsidR="005E0E6E" w:rsidRPr="005E0E6E" w:rsidRDefault="005E0E6E" w:rsidP="005E0E6E">
            <w:pPr>
              <w:tabs>
                <w:tab w:val="left" w:pos="-2127"/>
                <w:tab w:val="left" w:pos="8310"/>
              </w:tabs>
              <w:ind w:left="2"/>
              <w:outlineLvl w:val="0"/>
              <w:rPr>
                <w:b/>
                <w:i/>
                <w:noProof/>
                <w:snapToGrid w:val="0"/>
              </w:rPr>
            </w:pPr>
            <w:r w:rsidRPr="005E0E6E">
              <w:rPr>
                <w:b/>
                <w:i/>
                <w:noProof/>
                <w:snapToGrid w:val="0"/>
              </w:rPr>
              <w:t>SK-INN-APSKZ</w:t>
            </w:r>
          </w:p>
          <w:p w14:paraId="77DD57BF" w14:textId="6C38CC5C" w:rsidR="005E0E6E" w:rsidRPr="005E0E6E" w:rsidRDefault="005E0E6E" w:rsidP="005E0E6E">
            <w:pPr>
              <w:tabs>
                <w:tab w:val="left" w:pos="-2127"/>
                <w:tab w:val="left" w:pos="8310"/>
              </w:tabs>
              <w:ind w:left="2"/>
              <w:outlineLvl w:val="0"/>
              <w:rPr>
                <w:b/>
                <w:i/>
                <w:noProof/>
                <w:snapToGrid w:val="0"/>
              </w:rPr>
            </w:pPr>
            <w:r w:rsidRPr="005E0E6E">
              <w:rPr>
                <w:b/>
                <w:i/>
                <w:noProof/>
                <w:snapToGrid w:val="0"/>
              </w:rPr>
              <w:t xml:space="preserve">Data: </w:t>
            </w:r>
            <w:r w:rsidR="009351ED">
              <w:rPr>
                <w:b/>
                <w:i/>
                <w:noProof/>
                <w:snapToGrid w:val="0"/>
              </w:rPr>
              <w:t>21-22.01.2021</w:t>
            </w:r>
          </w:p>
          <w:p w14:paraId="017C35B9" w14:textId="77777777" w:rsidR="005E0E6E" w:rsidRPr="005E0E6E" w:rsidRDefault="005E0E6E" w:rsidP="005E0E6E">
            <w:pPr>
              <w:tabs>
                <w:tab w:val="left" w:pos="-2127"/>
                <w:tab w:val="left" w:pos="8310"/>
              </w:tabs>
              <w:ind w:left="2"/>
              <w:outlineLvl w:val="0"/>
              <w:rPr>
                <w:b/>
                <w:i/>
                <w:noProof/>
                <w:snapToGrid w:val="0"/>
              </w:rPr>
            </w:pPr>
            <w:r w:rsidRPr="005E0E6E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1525AD16" w14:textId="2D1C7A9E" w:rsidR="00174471" w:rsidRDefault="00F628E6" w:rsidP="005E0E6E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9351ED">
              <w:rPr>
                <w:b/>
                <w:i/>
                <w:snapToGrid w:val="0"/>
              </w:rPr>
              <w:t>210121</w:t>
            </w:r>
            <w:r w:rsidR="005E0E6E">
              <w:rPr>
                <w:b/>
                <w:i/>
                <w:snapToGrid w:val="0"/>
              </w:rPr>
              <w:t>_2551500INN_140408AK_</w:t>
            </w:r>
          </w:p>
          <w:p w14:paraId="616DE548" w14:textId="77777777" w:rsidR="005E0E6E" w:rsidRPr="009351ED" w:rsidRDefault="005E0E6E" w:rsidP="005E0E6E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Cs w:val="14"/>
              </w:rPr>
            </w:pPr>
          </w:p>
        </w:tc>
        <w:tc>
          <w:tcPr>
            <w:tcW w:w="3118" w:type="dxa"/>
            <w:gridSpan w:val="3"/>
          </w:tcPr>
          <w:p w14:paraId="5001DAA7" w14:textId="77777777" w:rsidR="00174471" w:rsidRPr="003E51B2" w:rsidRDefault="00174471" w:rsidP="0096437D"/>
        </w:tc>
      </w:tr>
      <w:tr w:rsidR="00174471" w14:paraId="6BFE5849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8BB6C4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EF78E9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7BEE1E68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78DD9F7" w14:textId="25E1E96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9351E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FCB3CC6739D2481C98C6E553A4B9C3C5"/>
                </w:placeholder>
                <w:text/>
              </w:sdtPr>
              <w:sdtEndPr/>
              <w:sdtContent>
                <w:r w:rsidR="009351E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8C82" w14:textId="384EE37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9351ED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0D9B5874E6C4E6EBCC3FF27CAF7DAAA"/>
                </w:placeholder>
                <w:text/>
              </w:sdtPr>
              <w:sdtEndPr/>
              <w:sdtContent>
                <w:r w:rsidR="009351E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5FF55663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9116B0C" w14:textId="04142BC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351E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2144382535"/>
                <w:placeholder>
                  <w:docPart w:val="E4B50BFA995B45D9B4BB12F8A5B09440"/>
                </w:placeholder>
                <w:text/>
              </w:sdtPr>
              <w:sdtEndPr/>
              <w:sdtContent>
                <w:r w:rsidR="009351E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  <w:r w:rsidR="009351E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A186" w14:textId="428DDC9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9351ED">
              <w:rPr>
                <w:b/>
                <w:i/>
              </w:rPr>
              <w:t xml:space="preserve"> 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1873258670"/>
                <w:placeholder>
                  <w:docPart w:val="CDB00FB0E9274B03970A7A1990108331"/>
                </w:placeholder>
                <w:text/>
              </w:sdtPr>
              <w:sdtEndPr/>
              <w:sdtContent>
                <w:r w:rsidR="009351E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2A86E405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2000375" w14:textId="7F785CD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9351E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7ACD271269DD4569A9C52E612AE7A48E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9351ED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3591842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3563ECAE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3E65B3A" w14:textId="2F502F7D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9351E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621121000"/>
                <w:placeholder>
                  <w:docPart w:val="0CA623A4406C4741845DF54ECFF6A866"/>
                </w:placeholder>
                <w:text/>
              </w:sdtPr>
              <w:sdtEndPr/>
              <w:sdtContent>
                <w:r w:rsidR="009351E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07467785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557B8E00" w14:textId="77777777" w:rsidR="00174471" w:rsidRDefault="00174471" w:rsidP="00174471"/>
    <w:p w14:paraId="00037816" w14:textId="20E731D1" w:rsidR="00CA5E4F" w:rsidRPr="009351ED" w:rsidRDefault="005057AD" w:rsidP="00724DEB">
      <w:pPr>
        <w:numPr>
          <w:ilvl w:val="0"/>
          <w:numId w:val="26"/>
        </w:numPr>
        <w:rPr>
          <w:b/>
        </w:rPr>
      </w:pPr>
      <w:r>
        <w:rPr>
          <w:b/>
        </w:rPr>
        <w:t>Możliwości programu</w:t>
      </w:r>
      <w:r w:rsidR="00CA5E4F" w:rsidRPr="009351ED">
        <w:rPr>
          <w:b/>
        </w:rPr>
        <w:t xml:space="preserve"> Adobe </w:t>
      </w:r>
      <w:r w:rsidR="004A225E" w:rsidRPr="009351ED">
        <w:rPr>
          <w:b/>
        </w:rPr>
        <w:t>Photoshop</w:t>
      </w:r>
      <w:r w:rsidR="00CA5E4F" w:rsidRPr="009351ED">
        <w:rPr>
          <w:b/>
        </w:rPr>
        <w:t xml:space="preserve"> to</w:t>
      </w:r>
      <w:r w:rsidR="00724DEB" w:rsidRPr="009351ED">
        <w:rPr>
          <w:b/>
        </w:rPr>
        <w:t>:</w:t>
      </w:r>
    </w:p>
    <w:p w14:paraId="20228E8E" w14:textId="2FE30513" w:rsidR="00174471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Tworzenie animacji</w:t>
      </w:r>
    </w:p>
    <w:p w14:paraId="68C397A8" w14:textId="4E510C8F" w:rsidR="00174471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356110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Tworzenie g</w:t>
      </w:r>
      <w:r w:rsidR="00724DEB" w:rsidRPr="009351ED">
        <w:t>rafiki wektorowej</w:t>
      </w:r>
    </w:p>
    <w:p w14:paraId="329DE6EE" w14:textId="27D603D0" w:rsidR="00174471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081772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Tworzenie g</w:t>
      </w:r>
      <w:r w:rsidR="00724DEB" w:rsidRPr="009351ED">
        <w:t>rafiki rastrowej</w:t>
      </w:r>
    </w:p>
    <w:p w14:paraId="6EB100FD" w14:textId="3A2C4BAC" w:rsidR="00174471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5018411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Tworzenie elementów graficznych dla stron www</w:t>
      </w:r>
    </w:p>
    <w:p w14:paraId="204837AA" w14:textId="2FCF4B26" w:rsidR="00174471" w:rsidRPr="009351ED" w:rsidRDefault="00174471" w:rsidP="00174471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0C22173D66AB441CAD677DEE89699D42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D8C4024" w14:textId="77777777" w:rsidR="005270F5" w:rsidRPr="009351ED" w:rsidRDefault="005270F5" w:rsidP="00174471"/>
    <w:p w14:paraId="58854E36" w14:textId="7FD1BB42" w:rsidR="00CA5E4F" w:rsidRPr="009351ED" w:rsidRDefault="0018010C" w:rsidP="00837BDC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W celu </w:t>
      </w:r>
      <w:r w:rsidR="005057AD">
        <w:rPr>
          <w:b/>
        </w:rPr>
        <w:t xml:space="preserve">tworzenia i </w:t>
      </w:r>
      <w:r w:rsidRPr="009351ED">
        <w:rPr>
          <w:b/>
        </w:rPr>
        <w:t xml:space="preserve">zarządzania </w:t>
      </w:r>
      <w:r w:rsidR="005057AD">
        <w:rPr>
          <w:b/>
        </w:rPr>
        <w:t>ścieżkami</w:t>
      </w:r>
      <w:r w:rsidRPr="009351ED">
        <w:rPr>
          <w:b/>
        </w:rPr>
        <w:t xml:space="preserve"> w projekcie możemy skorzystać z narzędzia:</w:t>
      </w:r>
    </w:p>
    <w:p w14:paraId="0D16631C" w14:textId="69CE6F92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409508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Pióro</w:t>
      </w:r>
    </w:p>
    <w:p w14:paraId="2EE4D575" w14:textId="02047F77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211924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18010C" w:rsidRPr="009351ED">
        <w:t>Pędzel</w:t>
      </w:r>
    </w:p>
    <w:p w14:paraId="1BDDAA65" w14:textId="3DF671AB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736679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18010C" w:rsidRPr="009351ED">
        <w:t>Kolor</w:t>
      </w:r>
    </w:p>
    <w:p w14:paraId="21DEA3B5" w14:textId="5A43971B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149489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5057AD">
        <w:t>Ścieżki</w:t>
      </w:r>
    </w:p>
    <w:p w14:paraId="796278CB" w14:textId="71E9F75C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82037298"/>
          <w:placeholder>
            <w:docPart w:val="6A52159AB5D545CF9FBBC005D662D131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1C10BBD" w14:textId="77777777" w:rsidR="00CA5E4F" w:rsidRPr="009351ED" w:rsidRDefault="00CA5E4F" w:rsidP="00174471"/>
    <w:p w14:paraId="75EC4592" w14:textId="77777777" w:rsidR="00CA5E4F" w:rsidRPr="009351ED" w:rsidRDefault="00837BDC" w:rsidP="00837BDC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Obiekty w programie </w:t>
      </w:r>
      <w:r w:rsidR="001C216A" w:rsidRPr="009351ED">
        <w:rPr>
          <w:b/>
        </w:rPr>
        <w:t>Photoshop</w:t>
      </w:r>
      <w:r w:rsidRPr="009351ED">
        <w:rPr>
          <w:b/>
        </w:rPr>
        <w:t xml:space="preserve"> można zaznaczać w następujące sposoby:</w:t>
      </w:r>
    </w:p>
    <w:p w14:paraId="0435F22C" w14:textId="30A9E139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195468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33430E" w:rsidRPr="009351ED">
        <w:t>Stosując narzędzie różdżka</w:t>
      </w:r>
    </w:p>
    <w:p w14:paraId="2498267A" w14:textId="70125E17" w:rsidR="0033430E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2119011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33430E" w:rsidRPr="009351ED">
        <w:t>Stosując narzędzie lasso</w:t>
      </w:r>
    </w:p>
    <w:p w14:paraId="7C08DB67" w14:textId="17D10205" w:rsidR="0033430E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71189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33430E" w:rsidRPr="009351ED">
        <w:t xml:space="preserve">Stosując </w:t>
      </w:r>
      <w:r w:rsidR="005057AD">
        <w:t>kanały RGB</w:t>
      </w:r>
    </w:p>
    <w:p w14:paraId="7AD5EA63" w14:textId="3788D047" w:rsidR="0033430E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149666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33430E" w:rsidRPr="009351ED">
        <w:t xml:space="preserve">Stosując narzędzie </w:t>
      </w:r>
      <w:r w:rsidR="00F90063">
        <w:t>szybkie zaznaczanie</w:t>
      </w:r>
    </w:p>
    <w:p w14:paraId="0A350C2F" w14:textId="4B007EDF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79993394"/>
          <w:placeholder>
            <w:docPart w:val="471F312F3D4143A29CEAFB5519C35AAF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0211FCC" w14:textId="77777777" w:rsidR="005E0E6E" w:rsidRPr="009351ED" w:rsidRDefault="005E0E6E">
      <w:pPr>
        <w:suppressAutoHyphens w:val="0"/>
        <w:rPr>
          <w:b/>
        </w:rPr>
      </w:pPr>
    </w:p>
    <w:p w14:paraId="01CD9BD9" w14:textId="77777777" w:rsidR="00CA5E4F" w:rsidRPr="009351ED" w:rsidRDefault="00122F28" w:rsidP="00CA5E4F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Jakie formaty plików </w:t>
      </w:r>
      <w:r w:rsidR="00FD4F08" w:rsidRPr="009351ED">
        <w:rPr>
          <w:b/>
        </w:rPr>
        <w:t xml:space="preserve">można otwierać bezpośrednio  </w:t>
      </w:r>
      <w:r w:rsidRPr="009351ED">
        <w:rPr>
          <w:b/>
        </w:rPr>
        <w:t xml:space="preserve">w programie </w:t>
      </w:r>
      <w:r w:rsidR="00CB5F85" w:rsidRPr="009351ED">
        <w:rPr>
          <w:b/>
        </w:rPr>
        <w:t>Photoshop</w:t>
      </w:r>
      <w:r w:rsidRPr="009351ED">
        <w:rPr>
          <w:b/>
        </w:rPr>
        <w:t>?</w:t>
      </w:r>
    </w:p>
    <w:p w14:paraId="47E072ED" w14:textId="10854BE3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93813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F06D3C" w:rsidRPr="009351ED">
        <w:t>JAVA</w:t>
      </w:r>
    </w:p>
    <w:p w14:paraId="08A5D68E" w14:textId="5BA68339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930539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140EDD" w:rsidRPr="009351ED">
        <w:t>PSD</w:t>
      </w:r>
    </w:p>
    <w:p w14:paraId="5D24B1A4" w14:textId="4EC52066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530391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140EDD" w:rsidRPr="009351ED">
        <w:t>SVG</w:t>
      </w:r>
    </w:p>
    <w:p w14:paraId="63BFD949" w14:textId="69EF03A7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583164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F90063">
        <w:t>TIFF</w:t>
      </w:r>
    </w:p>
    <w:p w14:paraId="5A2654D6" w14:textId="0B8229C0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60456522"/>
          <w:placeholder>
            <w:docPart w:val="3B7FBD00020A4B6380CD8083A91615DC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EA4D41" w14:textId="77777777" w:rsidR="009351ED" w:rsidRDefault="009351ED" w:rsidP="009351ED">
      <w:pPr>
        <w:spacing w:line="280" w:lineRule="atLeast"/>
        <w:jc w:val="center"/>
        <w:rPr>
          <w:rFonts w:ascii="Palatino Linotype" w:hAnsi="Palatino Linotype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A2A6EF" wp14:editId="4BF8AF9C">
            <wp:extent cx="4886325" cy="90607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07" cy="9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z w:val="22"/>
          <w:szCs w:val="22"/>
        </w:rPr>
        <w:t>Zintegrowany Program ASP w Łodzi</w:t>
      </w:r>
    </w:p>
    <w:p w14:paraId="69972914" w14:textId="77777777" w:rsidR="00CA5E4F" w:rsidRPr="009351ED" w:rsidRDefault="00CA5E4F" w:rsidP="00174471"/>
    <w:p w14:paraId="63FF6C54" w14:textId="77777777" w:rsidR="005E0E6E" w:rsidRPr="009351ED" w:rsidRDefault="005E0E6E" w:rsidP="00174471"/>
    <w:p w14:paraId="58EBC980" w14:textId="5C8C09F8" w:rsidR="00CA5E4F" w:rsidRPr="009351ED" w:rsidRDefault="00F90063" w:rsidP="00CA5E4F">
      <w:pPr>
        <w:numPr>
          <w:ilvl w:val="0"/>
          <w:numId w:val="26"/>
        </w:numPr>
        <w:rPr>
          <w:b/>
        </w:rPr>
      </w:pPr>
      <w:r>
        <w:rPr>
          <w:b/>
        </w:rPr>
        <w:t>Warstwa inteligentna posiada następujące cechy</w:t>
      </w:r>
      <w:r w:rsidR="00F21152" w:rsidRPr="009351ED">
        <w:rPr>
          <w:b/>
        </w:rPr>
        <w:t>:</w:t>
      </w:r>
    </w:p>
    <w:p w14:paraId="689E1E6C" w14:textId="0ECF6E12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47555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J</w:t>
      </w:r>
      <w:r w:rsidR="00F90063">
        <w:t>est automatycznie widziana przez inne programy Adobe</w:t>
      </w:r>
    </w:p>
    <w:p w14:paraId="1501F6CB" w14:textId="0E392A03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708443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P</w:t>
      </w:r>
      <w:r w:rsidR="00F90063">
        <w:t>ozwala zachować cechy obiektu graficznego reprezentowanego przez konkretny plik</w:t>
      </w:r>
    </w:p>
    <w:p w14:paraId="07659042" w14:textId="13883618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95044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P</w:t>
      </w:r>
      <w:r w:rsidR="00F90063">
        <w:t>o</w:t>
      </w:r>
      <w:r w:rsidR="00BB7FBF">
        <w:t>z</w:t>
      </w:r>
      <w:r w:rsidR="00F90063">
        <w:t>wala</w:t>
      </w:r>
      <w:r w:rsidR="00BB7FBF">
        <w:t xml:space="preserve"> </w:t>
      </w:r>
      <w:r w:rsidR="00F90063">
        <w:t>pracować z obiektami wektorowymi</w:t>
      </w:r>
    </w:p>
    <w:p w14:paraId="5E5BE487" w14:textId="51AEEF5C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440808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EB4319">
        <w:t>J</w:t>
      </w:r>
      <w:r w:rsidR="00BB7FBF">
        <w:t>est bezpieczna w czasie przeprowadzania różnych transformacji na obiektach – nie doprowadzi do zniekształceń</w:t>
      </w:r>
    </w:p>
    <w:p w14:paraId="6CAFC937" w14:textId="37A2D323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22005226"/>
          <w:placeholder>
            <w:docPart w:val="D87566CB8F874F5E8F6359A19B1B09D4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EC728F6" w14:textId="77777777" w:rsidR="00CA5E4F" w:rsidRPr="009351ED" w:rsidRDefault="00CA5E4F" w:rsidP="00174471"/>
    <w:p w14:paraId="297B2116" w14:textId="2792DE66" w:rsidR="00CA5E4F" w:rsidRPr="009351ED" w:rsidRDefault="00BB7FBF" w:rsidP="00CA5E4F">
      <w:pPr>
        <w:numPr>
          <w:ilvl w:val="0"/>
          <w:numId w:val="26"/>
        </w:numPr>
        <w:rPr>
          <w:b/>
        </w:rPr>
      </w:pPr>
      <w:r>
        <w:rPr>
          <w:b/>
        </w:rPr>
        <w:t>Prostą animację tworzy się w Photoshopie za pomocą narzędzi:</w:t>
      </w:r>
    </w:p>
    <w:p w14:paraId="73B119E9" w14:textId="7C8FAC01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08815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Oś czasu</w:t>
      </w:r>
    </w:p>
    <w:p w14:paraId="6C3C0670" w14:textId="13131DB6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745463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Animacja</w:t>
      </w:r>
    </w:p>
    <w:p w14:paraId="55CFEE32" w14:textId="2F960AED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04572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Nawigator</w:t>
      </w:r>
    </w:p>
    <w:p w14:paraId="24F1E994" w14:textId="5B4C6395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21570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3D</w:t>
      </w:r>
    </w:p>
    <w:p w14:paraId="19BD406D" w14:textId="0B10869C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017851122"/>
          <w:placeholder>
            <w:docPart w:val="86CF9BB5B4744DC187FCE1696BAFC4FC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C5D5451" w14:textId="77777777" w:rsidR="00CA5E4F" w:rsidRPr="009351ED" w:rsidRDefault="00CA5E4F" w:rsidP="00174471"/>
    <w:p w14:paraId="73785C2C" w14:textId="57119011" w:rsidR="00CA5E4F" w:rsidRPr="009351ED" w:rsidRDefault="00BB7FBF" w:rsidP="006034C7">
      <w:pPr>
        <w:numPr>
          <w:ilvl w:val="0"/>
          <w:numId w:val="26"/>
        </w:numPr>
        <w:rPr>
          <w:b/>
        </w:rPr>
      </w:pPr>
      <w:r>
        <w:rPr>
          <w:b/>
        </w:rPr>
        <w:t>Regulowanie odległości pomiędzy konretnymi parami znaków</w:t>
      </w:r>
      <w:r w:rsidR="006034C7" w:rsidRPr="009351ED">
        <w:rPr>
          <w:b/>
        </w:rPr>
        <w:t xml:space="preserve"> to:</w:t>
      </w:r>
    </w:p>
    <w:p w14:paraId="6B74FF64" w14:textId="7C265559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413082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6034C7" w:rsidRPr="009351ED">
        <w:t>Ligatura</w:t>
      </w:r>
    </w:p>
    <w:p w14:paraId="02767F77" w14:textId="36C914DB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67326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6034C7" w:rsidRPr="009351ED">
        <w:t>Kerning</w:t>
      </w:r>
    </w:p>
    <w:p w14:paraId="1704AD82" w14:textId="46B38471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386769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6034C7" w:rsidRPr="009351ED">
        <w:t>Interlinia</w:t>
      </w:r>
    </w:p>
    <w:p w14:paraId="29810D53" w14:textId="1A7A18F3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96847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6034C7" w:rsidRPr="009351ED">
        <w:t>Linia</w:t>
      </w:r>
    </w:p>
    <w:p w14:paraId="4432FB4C" w14:textId="70A251F7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86129718"/>
          <w:placeholder>
            <w:docPart w:val="7A0DEB2E07FF4A1287E2FA3C9C1D0ED8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2DF7DC1" w14:textId="77777777" w:rsidR="00CA5E4F" w:rsidRPr="009351ED" w:rsidRDefault="00CA5E4F" w:rsidP="00174471"/>
    <w:p w14:paraId="02E84B94" w14:textId="5E351EFE" w:rsidR="00CA5E4F" w:rsidRPr="009351ED" w:rsidRDefault="006B5443" w:rsidP="00CA5E4F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W programie </w:t>
      </w:r>
      <w:r w:rsidR="00CA5E4F" w:rsidRPr="009351ED">
        <w:rPr>
          <w:b/>
        </w:rPr>
        <w:t xml:space="preserve">Adobe </w:t>
      </w:r>
      <w:r w:rsidR="00C33538" w:rsidRPr="009351ED">
        <w:rPr>
          <w:b/>
        </w:rPr>
        <w:t>Photoshop</w:t>
      </w:r>
      <w:r w:rsidR="00F32108" w:rsidRPr="009351ED">
        <w:rPr>
          <w:b/>
        </w:rPr>
        <w:t xml:space="preserve"> </w:t>
      </w:r>
      <w:r w:rsidR="00BB7FBF">
        <w:rPr>
          <w:b/>
        </w:rPr>
        <w:t xml:space="preserve">do grupy </w:t>
      </w:r>
      <w:r w:rsidR="00887FF3" w:rsidRPr="009351ED">
        <w:rPr>
          <w:b/>
        </w:rPr>
        <w:t>filtr</w:t>
      </w:r>
      <w:r w:rsidR="00BB7FBF">
        <w:rPr>
          <w:b/>
        </w:rPr>
        <w:t>ów</w:t>
      </w:r>
      <w:r w:rsidR="00887FF3" w:rsidRPr="009351ED">
        <w:rPr>
          <w:b/>
        </w:rPr>
        <w:t xml:space="preserve"> </w:t>
      </w:r>
      <w:r w:rsidR="00BB7FBF">
        <w:rPr>
          <w:b/>
        </w:rPr>
        <w:t>należą</w:t>
      </w:r>
      <w:r w:rsidRPr="009351ED">
        <w:rPr>
          <w:b/>
        </w:rPr>
        <w:t>:</w:t>
      </w:r>
    </w:p>
    <w:p w14:paraId="24A826FD" w14:textId="00155A90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579338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Renderowanie</w:t>
      </w:r>
    </w:p>
    <w:p w14:paraId="61EC708E" w14:textId="3A17BF22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565071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Stylizacja</w:t>
      </w:r>
    </w:p>
    <w:p w14:paraId="46A6F4B7" w14:textId="7EF43F67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14532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Wypukłość</w:t>
      </w:r>
    </w:p>
    <w:p w14:paraId="0E06F75C" w14:textId="0C06C852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365384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Formowanie</w:t>
      </w:r>
    </w:p>
    <w:p w14:paraId="554B0A3B" w14:textId="76E065FC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60218986"/>
          <w:placeholder>
            <w:docPart w:val="50B821F14BD449329263C3105D835FF4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AD4627C" w14:textId="77777777" w:rsidR="005E0E6E" w:rsidRPr="009351ED" w:rsidRDefault="005E0E6E" w:rsidP="00CA5E4F">
      <w:pPr>
        <w:ind w:left="284"/>
        <w:jc w:val="right"/>
      </w:pPr>
    </w:p>
    <w:p w14:paraId="00D2FBDA" w14:textId="17477FFE" w:rsidR="00CA5E4F" w:rsidRPr="009351ED" w:rsidRDefault="005D2D66" w:rsidP="0018329C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Jeśli chcesz usunąć </w:t>
      </w:r>
      <w:r w:rsidR="00BB7FBF">
        <w:rPr>
          <w:b/>
        </w:rPr>
        <w:t>opublikować layout strony www to użyj następujących narzędzi</w:t>
      </w:r>
      <w:r w:rsidR="0018329C" w:rsidRPr="009351ED">
        <w:rPr>
          <w:b/>
        </w:rPr>
        <w:t>:</w:t>
      </w:r>
    </w:p>
    <w:p w14:paraId="391494A4" w14:textId="0224759E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032049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EB4319">
        <w:t>E</w:t>
      </w:r>
      <w:r w:rsidR="00BB7FBF">
        <w:t>ksportuj</w:t>
      </w:r>
    </w:p>
    <w:p w14:paraId="65972521" w14:textId="439489CE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773923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EB4319">
        <w:t>G</w:t>
      </w:r>
      <w:r w:rsidR="005D2D66" w:rsidRPr="009351ED">
        <w:t>umka</w:t>
      </w:r>
    </w:p>
    <w:p w14:paraId="72784837" w14:textId="67C10025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8666068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EB4319">
        <w:t>P</w:t>
      </w:r>
      <w:r w:rsidR="00BB7FBF">
        <w:t>ióro</w:t>
      </w:r>
    </w:p>
    <w:p w14:paraId="0B774F09" w14:textId="2446B38A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477887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EB4319">
        <w:t>C</w:t>
      </w:r>
      <w:r w:rsidR="00BB7FBF">
        <w:t>ięcie na plasterki</w:t>
      </w:r>
    </w:p>
    <w:p w14:paraId="0A1D6A4E" w14:textId="06C6ACCE" w:rsidR="00CA5E4F" w:rsidRPr="009351ED" w:rsidRDefault="00CA5E4F" w:rsidP="00CA5E4F">
      <w:pPr>
        <w:ind w:left="284"/>
        <w:jc w:val="right"/>
      </w:pPr>
      <w:r w:rsidRPr="009351ED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17604108"/>
          <w:placeholder>
            <w:docPart w:val="09B62C9F807E4E0999345E622DAF9435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583F7CC" w14:textId="77777777" w:rsidR="00CA5E4F" w:rsidRPr="009351ED" w:rsidRDefault="00CA5E4F" w:rsidP="00174471"/>
    <w:p w14:paraId="52C60F32" w14:textId="1BAC8AE9" w:rsidR="00CA5E4F" w:rsidRPr="009351ED" w:rsidRDefault="00583F9E" w:rsidP="00255EEB">
      <w:pPr>
        <w:numPr>
          <w:ilvl w:val="0"/>
          <w:numId w:val="26"/>
        </w:numPr>
        <w:rPr>
          <w:b/>
        </w:rPr>
      </w:pPr>
      <w:r w:rsidRPr="009351ED">
        <w:rPr>
          <w:b/>
        </w:rPr>
        <w:t xml:space="preserve">Do narzędzi </w:t>
      </w:r>
      <w:r w:rsidR="00BB7FBF">
        <w:rPr>
          <w:b/>
        </w:rPr>
        <w:t xml:space="preserve">automatyzacyjnych </w:t>
      </w:r>
      <w:r w:rsidR="00CB5F85" w:rsidRPr="009351ED">
        <w:rPr>
          <w:b/>
        </w:rPr>
        <w:t>Photoshopa</w:t>
      </w:r>
      <w:r w:rsidRPr="009351ED">
        <w:rPr>
          <w:b/>
        </w:rPr>
        <w:t xml:space="preserve"> należą:</w:t>
      </w:r>
    </w:p>
    <w:p w14:paraId="1341D2F3" w14:textId="07A79552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01180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Informacje</w:t>
      </w:r>
    </w:p>
    <w:p w14:paraId="5F466953" w14:textId="19620CDF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7741157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Automatyzuj</w:t>
      </w:r>
    </w:p>
    <w:p w14:paraId="2B438612" w14:textId="6E85D177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065347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887FF3" w:rsidRPr="009351ED">
        <w:t>Kanały</w:t>
      </w:r>
    </w:p>
    <w:p w14:paraId="587B301D" w14:textId="5655EE81" w:rsidR="00CA5E4F" w:rsidRPr="009351ED" w:rsidRDefault="00AF309A" w:rsidP="009351ED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316288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351E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51ED">
        <w:t xml:space="preserve"> </w:t>
      </w:r>
      <w:r w:rsidR="00BB7FBF">
        <w:t>Skrypty</w:t>
      </w:r>
    </w:p>
    <w:p w14:paraId="385F5504" w14:textId="381937D7" w:rsidR="00CA5E4F" w:rsidRDefault="00CA5E4F" w:rsidP="00CA5E4F">
      <w:pPr>
        <w:ind w:left="284"/>
        <w:jc w:val="right"/>
        <w:rPr>
          <w:b/>
          <w:bCs/>
          <w:i/>
          <w:iCs/>
          <w:sz w:val="18"/>
          <w:szCs w:val="18"/>
        </w:rPr>
      </w:pPr>
      <w:r w:rsidRPr="00724DEB">
        <w:lastRenderedPageBreak/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75294914"/>
          <w:placeholder>
            <w:docPart w:val="58EEDB25E14A4571BDC967C9ED10A0CB"/>
          </w:placeholder>
          <w:text/>
        </w:sdtPr>
        <w:sdtEndPr/>
        <w:sdtContent>
          <w:r w:rsidR="009351ED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A7FF2DF" w14:textId="59951E97" w:rsidR="009351ED" w:rsidRDefault="009351ED" w:rsidP="00CA5E4F">
      <w:pPr>
        <w:ind w:left="284"/>
        <w:jc w:val="right"/>
        <w:rPr>
          <w:b/>
          <w:bCs/>
          <w:i/>
          <w:iCs/>
          <w:sz w:val="18"/>
          <w:szCs w:val="18"/>
        </w:rPr>
      </w:pPr>
    </w:p>
    <w:p w14:paraId="48C36EEE" w14:textId="77777777" w:rsidR="009351ED" w:rsidRPr="00724DEB" w:rsidRDefault="009351ED" w:rsidP="00CA5E4F">
      <w:pPr>
        <w:ind w:left="284"/>
        <w:jc w:val="right"/>
      </w:pPr>
    </w:p>
    <w:p w14:paraId="3C4D3BB7" w14:textId="463AC785" w:rsidR="00E267C2" w:rsidRPr="00724DEB" w:rsidRDefault="009351ED" w:rsidP="009351ED">
      <w:pPr>
        <w:spacing w:line="280" w:lineRule="atLeast"/>
        <w:jc w:val="center"/>
      </w:pPr>
      <w:r>
        <w:rPr>
          <w:noProof/>
        </w:rPr>
        <w:drawing>
          <wp:inline distT="0" distB="0" distL="0" distR="0" wp14:anchorId="58C95899" wp14:editId="7D802505">
            <wp:extent cx="4905375" cy="90960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02" cy="9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z w:val="22"/>
          <w:szCs w:val="22"/>
        </w:rPr>
        <w:t>Zintegrowany Program ASP w Łodzi</w:t>
      </w:r>
    </w:p>
    <w:sectPr w:rsidR="00E267C2" w:rsidRPr="00724DEB">
      <w:headerReference w:type="default" r:id="rId8"/>
      <w:footerReference w:type="default" r:id="rId9"/>
      <w:footnotePr>
        <w:pos w:val="beneathText"/>
      </w:footnotePr>
      <w:pgSz w:w="11905" w:h="16837"/>
      <w:pgMar w:top="851" w:right="1418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DE616" w14:textId="77777777" w:rsidR="00AF309A" w:rsidRDefault="00AF309A">
      <w:r>
        <w:separator/>
      </w:r>
    </w:p>
  </w:endnote>
  <w:endnote w:type="continuationSeparator" w:id="0">
    <w:p w14:paraId="14267899" w14:textId="77777777" w:rsidR="00AF309A" w:rsidRDefault="00AF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747AA" w14:textId="77777777" w:rsidR="0080677B" w:rsidRDefault="00E51A5D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  <w:lang w:eastAsia="pl-PL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A5CB13" wp14:editId="3F6C71D1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73791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7D18E9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5CB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" stroked="f">
              <v:fill opacity="0"/>
              <v:textbox inset="0,0,0,0">
                <w:txbxContent>
                  <w:p w14:paraId="3E573791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7D18E9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ED50D70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>Centrum  Szkoleniowe Com</w:t>
    </w:r>
    <w:r w:rsidR="002F741E">
      <w:rPr>
        <w:rFonts w:ascii="Bookman Old Style" w:hAnsi="Bookman Old Style"/>
        <w:smallCaps/>
        <w:sz w:val="16"/>
      </w:rPr>
      <w:t>a</w:t>
    </w:r>
    <w:r>
      <w:rPr>
        <w:rFonts w:ascii="Bookman Old Style" w:hAnsi="Bookman Old Style"/>
        <w:smallCaps/>
        <w:sz w:val="16"/>
      </w:rPr>
      <w:t xml:space="preserve">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</w:t>
    </w:r>
    <w:r w:rsidR="002F741E">
      <w:rPr>
        <w:rFonts w:ascii="Bookman Old Style" w:hAnsi="Bookman Old Style"/>
        <w:smallCaps/>
        <w:sz w:val="16"/>
      </w:rPr>
      <w:t>Wrocław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9F4C" w14:textId="77777777" w:rsidR="00AF309A" w:rsidRDefault="00AF309A">
      <w:r>
        <w:separator/>
      </w:r>
    </w:p>
  </w:footnote>
  <w:footnote w:type="continuationSeparator" w:id="0">
    <w:p w14:paraId="382F18E3" w14:textId="77777777" w:rsidR="00AF309A" w:rsidRDefault="00AF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99D4B" w14:textId="77777777" w:rsidR="008276A7" w:rsidRDefault="005E0E6E" w:rsidP="008276A7">
    <w:pPr>
      <w:pStyle w:val="Nagwek"/>
      <w:jc w:val="right"/>
    </w:pPr>
    <w:r>
      <w:rPr>
        <w:rFonts w:ascii="Calibri" w:hAnsi="Calibri" w:cs="Tahoma"/>
        <w:b/>
        <w:bCs/>
        <w:noProof/>
        <w:lang w:eastAsia="pl-PL"/>
      </w:rPr>
      <w:drawing>
        <wp:inline distT="0" distB="0" distL="0" distR="0" wp14:anchorId="51159E27" wp14:editId="4561311C">
          <wp:extent cx="2847975" cy="428625"/>
          <wp:effectExtent l="0" t="0" r="9525" b="9525"/>
          <wp:docPr id="3" name="Obraz 3" descr="Logo_Comarch_Szkolenia_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omarch_Szkolenia_20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B57240"/>
    <w:multiLevelType w:val="hybridMultilevel"/>
    <w:tmpl w:val="9D4C1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4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5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3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2"/>
  </w:num>
  <w:num w:numId="44">
    <w:abstractNumId w:val="25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1309B"/>
    <w:rsid w:val="00014246"/>
    <w:rsid w:val="0008538B"/>
    <w:rsid w:val="00093645"/>
    <w:rsid w:val="000B0B28"/>
    <w:rsid w:val="000F6E1D"/>
    <w:rsid w:val="00122F28"/>
    <w:rsid w:val="00140EDD"/>
    <w:rsid w:val="00163E14"/>
    <w:rsid w:val="00174164"/>
    <w:rsid w:val="00174471"/>
    <w:rsid w:val="00177898"/>
    <w:rsid w:val="0018010C"/>
    <w:rsid w:val="0018329C"/>
    <w:rsid w:val="001C0691"/>
    <w:rsid w:val="001C216A"/>
    <w:rsid w:val="001D4A39"/>
    <w:rsid w:val="001D6649"/>
    <w:rsid w:val="00212BDD"/>
    <w:rsid w:val="00231E7F"/>
    <w:rsid w:val="002516D3"/>
    <w:rsid w:val="00255EEB"/>
    <w:rsid w:val="0026195B"/>
    <w:rsid w:val="00290A14"/>
    <w:rsid w:val="002A5AB2"/>
    <w:rsid w:val="002E2A1E"/>
    <w:rsid w:val="002E68BB"/>
    <w:rsid w:val="002F4E4B"/>
    <w:rsid w:val="002F741E"/>
    <w:rsid w:val="00303625"/>
    <w:rsid w:val="00313B71"/>
    <w:rsid w:val="0032478A"/>
    <w:rsid w:val="00333D27"/>
    <w:rsid w:val="0033430E"/>
    <w:rsid w:val="003563A4"/>
    <w:rsid w:val="00382E9C"/>
    <w:rsid w:val="003A7780"/>
    <w:rsid w:val="003E51B2"/>
    <w:rsid w:val="004525A6"/>
    <w:rsid w:val="00456AC0"/>
    <w:rsid w:val="00492B0F"/>
    <w:rsid w:val="004961CB"/>
    <w:rsid w:val="004A225E"/>
    <w:rsid w:val="004D0A65"/>
    <w:rsid w:val="004F01AD"/>
    <w:rsid w:val="0050135F"/>
    <w:rsid w:val="005057AD"/>
    <w:rsid w:val="0051513F"/>
    <w:rsid w:val="005270F5"/>
    <w:rsid w:val="0053770D"/>
    <w:rsid w:val="00540510"/>
    <w:rsid w:val="00583F9E"/>
    <w:rsid w:val="005D2D66"/>
    <w:rsid w:val="005E0E6E"/>
    <w:rsid w:val="006034C7"/>
    <w:rsid w:val="00640A9C"/>
    <w:rsid w:val="00645B77"/>
    <w:rsid w:val="006B5443"/>
    <w:rsid w:val="0070580E"/>
    <w:rsid w:val="00722ED0"/>
    <w:rsid w:val="00724DEB"/>
    <w:rsid w:val="0074034D"/>
    <w:rsid w:val="00745145"/>
    <w:rsid w:val="00747FD0"/>
    <w:rsid w:val="00791BC5"/>
    <w:rsid w:val="007A737B"/>
    <w:rsid w:val="007D18E9"/>
    <w:rsid w:val="008037BB"/>
    <w:rsid w:val="0080677B"/>
    <w:rsid w:val="008276A7"/>
    <w:rsid w:val="00837BDC"/>
    <w:rsid w:val="00887FF3"/>
    <w:rsid w:val="00890BCB"/>
    <w:rsid w:val="00892FA5"/>
    <w:rsid w:val="008A4DBA"/>
    <w:rsid w:val="009351ED"/>
    <w:rsid w:val="00941721"/>
    <w:rsid w:val="0096437D"/>
    <w:rsid w:val="0099666E"/>
    <w:rsid w:val="009A148B"/>
    <w:rsid w:val="009C2637"/>
    <w:rsid w:val="009C4F8A"/>
    <w:rsid w:val="009D2DDC"/>
    <w:rsid w:val="00A20A25"/>
    <w:rsid w:val="00A330B2"/>
    <w:rsid w:val="00A6758E"/>
    <w:rsid w:val="00A7772F"/>
    <w:rsid w:val="00AD0555"/>
    <w:rsid w:val="00AF309A"/>
    <w:rsid w:val="00AF5688"/>
    <w:rsid w:val="00B373BB"/>
    <w:rsid w:val="00BA1832"/>
    <w:rsid w:val="00BB5017"/>
    <w:rsid w:val="00BB7FBF"/>
    <w:rsid w:val="00BC3DBA"/>
    <w:rsid w:val="00BC71C8"/>
    <w:rsid w:val="00BE0B80"/>
    <w:rsid w:val="00BF4F58"/>
    <w:rsid w:val="00C05630"/>
    <w:rsid w:val="00C33538"/>
    <w:rsid w:val="00C8660D"/>
    <w:rsid w:val="00CA5E4F"/>
    <w:rsid w:val="00CB5F85"/>
    <w:rsid w:val="00CC3AA9"/>
    <w:rsid w:val="00D0425F"/>
    <w:rsid w:val="00D1555C"/>
    <w:rsid w:val="00D4779E"/>
    <w:rsid w:val="00D73B2F"/>
    <w:rsid w:val="00D9557F"/>
    <w:rsid w:val="00E05BFD"/>
    <w:rsid w:val="00E267C2"/>
    <w:rsid w:val="00E51A5D"/>
    <w:rsid w:val="00E800C8"/>
    <w:rsid w:val="00EB3505"/>
    <w:rsid w:val="00EB4319"/>
    <w:rsid w:val="00EC2D6F"/>
    <w:rsid w:val="00ED7276"/>
    <w:rsid w:val="00EF6E21"/>
    <w:rsid w:val="00F00705"/>
    <w:rsid w:val="00F06D3C"/>
    <w:rsid w:val="00F20A00"/>
    <w:rsid w:val="00F21152"/>
    <w:rsid w:val="00F32108"/>
    <w:rsid w:val="00F628E6"/>
    <w:rsid w:val="00F84C9C"/>
    <w:rsid w:val="00F90063"/>
    <w:rsid w:val="00FD3376"/>
    <w:rsid w:val="00FD4F08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30CD0"/>
  <w15:chartTrackingRefBased/>
  <w15:docId w15:val="{B6A65A71-1411-4DB5-818F-324C480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430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430E"/>
    <w:rPr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430E"/>
    <w:rPr>
      <w:vertAlign w:val="superscript"/>
    </w:rPr>
  </w:style>
  <w:style w:type="paragraph" w:styleId="Akapitzlist">
    <w:name w:val="List Paragraph"/>
    <w:basedOn w:val="Normalny"/>
    <w:uiPriority w:val="34"/>
    <w:qFormat/>
    <w:rsid w:val="005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B3CC6739D2481C98C6E553A4B9C3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C182829-BF3C-48D2-816A-9E0FCB340201}"/>
      </w:docPartPr>
      <w:docPartBody>
        <w:p w:rsidR="00412DE6" w:rsidRDefault="00E50082" w:rsidP="00E50082">
          <w:pPr>
            <w:pStyle w:val="FCB3CC6739D2481C98C6E553A4B9C3C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4B50BFA995B45D9B4BB12F8A5B09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D3704D-833C-495D-A22B-A3D8B4FE6777}"/>
      </w:docPartPr>
      <w:docPartBody>
        <w:p w:rsidR="00412DE6" w:rsidRDefault="00E50082" w:rsidP="00E50082">
          <w:pPr>
            <w:pStyle w:val="E4B50BFA995B45D9B4BB12F8A5B0944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A623A4406C4741845DF54ECFF6A8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D9053-9457-4FBF-AD16-8147A5D76470}"/>
      </w:docPartPr>
      <w:docPartBody>
        <w:p w:rsidR="00412DE6" w:rsidRDefault="00E50082" w:rsidP="00E50082">
          <w:pPr>
            <w:pStyle w:val="0CA623A4406C4741845DF54ECFF6A86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7ACD271269DD4569A9C52E612AE7A4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382083-9267-4391-84E7-4957A4FD2B2E}"/>
      </w:docPartPr>
      <w:docPartBody>
        <w:p w:rsidR="00412DE6" w:rsidRDefault="00E50082" w:rsidP="00E50082">
          <w:pPr>
            <w:pStyle w:val="7ACD271269DD4569A9C52E612AE7A48E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0D9B5874E6C4E6EBCC3FF27CAF7DA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CE8599-57CB-4848-A4E0-6C4CC6D73B04}"/>
      </w:docPartPr>
      <w:docPartBody>
        <w:p w:rsidR="00412DE6" w:rsidRDefault="00E50082" w:rsidP="00E50082">
          <w:pPr>
            <w:pStyle w:val="20D9B5874E6C4E6EBCC3FF27CAF7DAA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DB00FB0E9274B03970A7A19901083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DD903A-A1A4-4418-86F3-D16899136194}"/>
      </w:docPartPr>
      <w:docPartBody>
        <w:p w:rsidR="00412DE6" w:rsidRDefault="00E50082" w:rsidP="00E50082">
          <w:pPr>
            <w:pStyle w:val="CDB00FB0E9274B03970A7A199010833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C22173D66AB441CAD677DEE89699D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E57A74-41B5-46FA-9C24-0A128AED260F}"/>
      </w:docPartPr>
      <w:docPartBody>
        <w:p w:rsidR="00412DE6" w:rsidRDefault="00E50082" w:rsidP="00E50082">
          <w:pPr>
            <w:pStyle w:val="0C22173D66AB441CAD677DEE89699D4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52159AB5D545CF9FBBC005D662D1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674A1D-5B0B-4DA0-908D-0808C9D00E64}"/>
      </w:docPartPr>
      <w:docPartBody>
        <w:p w:rsidR="00412DE6" w:rsidRDefault="00E50082" w:rsidP="00E50082">
          <w:pPr>
            <w:pStyle w:val="6A52159AB5D545CF9FBBC005D662D13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71F312F3D4143A29CEAFB5519C35A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E5654E-6AE9-45FC-A79A-B1A3C22C107E}"/>
      </w:docPartPr>
      <w:docPartBody>
        <w:p w:rsidR="00412DE6" w:rsidRDefault="00E50082" w:rsidP="00E50082">
          <w:pPr>
            <w:pStyle w:val="471F312F3D4143A29CEAFB5519C35AA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B7FBD00020A4B6380CD8083A91615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9CEDFF-FE8B-4529-8C6A-1F22EF47223E}"/>
      </w:docPartPr>
      <w:docPartBody>
        <w:p w:rsidR="00412DE6" w:rsidRDefault="00E50082" w:rsidP="00E50082">
          <w:pPr>
            <w:pStyle w:val="3B7FBD00020A4B6380CD8083A91615D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EEDB25E14A4571BDC967C9ED10A0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A6FCF2-0C21-49A6-8A2D-C0652766207A}"/>
      </w:docPartPr>
      <w:docPartBody>
        <w:p w:rsidR="00412DE6" w:rsidRDefault="00E50082" w:rsidP="00E50082">
          <w:pPr>
            <w:pStyle w:val="58EEDB25E14A4571BDC967C9ED10A0C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9B62C9F807E4E0999345E622DAF9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389E72-8D8C-4F76-AFA5-C5C9BC36B5F8}"/>
      </w:docPartPr>
      <w:docPartBody>
        <w:p w:rsidR="00412DE6" w:rsidRDefault="00E50082" w:rsidP="00E50082">
          <w:pPr>
            <w:pStyle w:val="09B62C9F807E4E0999345E622DAF943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0B821F14BD449329263C3105D835F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161585-06A8-4F9D-9594-8A8429330BFF}"/>
      </w:docPartPr>
      <w:docPartBody>
        <w:p w:rsidR="00412DE6" w:rsidRDefault="00E50082" w:rsidP="00E50082">
          <w:pPr>
            <w:pStyle w:val="50B821F14BD449329263C3105D835F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A0DEB2E07FF4A1287E2FA3C9C1D0E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2AE6E4-9C8B-4F7F-BA9E-091D131E34DD}"/>
      </w:docPartPr>
      <w:docPartBody>
        <w:p w:rsidR="00412DE6" w:rsidRDefault="00E50082" w:rsidP="00E50082">
          <w:pPr>
            <w:pStyle w:val="7A0DEB2E07FF4A1287E2FA3C9C1D0ED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6CF9BB5B4744DC187FCE1696BAFC4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3A1594-C130-4E1A-A949-FA828E1DD782}"/>
      </w:docPartPr>
      <w:docPartBody>
        <w:p w:rsidR="00412DE6" w:rsidRDefault="00E50082" w:rsidP="00E50082">
          <w:pPr>
            <w:pStyle w:val="86CF9BB5B4744DC187FCE1696BAFC4F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7566CB8F874F5E8F6359A19B1B09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15C661-9CAE-43F3-98EB-BDDF38E3B854}"/>
      </w:docPartPr>
      <w:docPartBody>
        <w:p w:rsidR="00412DE6" w:rsidRDefault="00E50082" w:rsidP="00E50082">
          <w:pPr>
            <w:pStyle w:val="D87566CB8F874F5E8F6359A19B1B09D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82"/>
    <w:rsid w:val="001763C5"/>
    <w:rsid w:val="00412DE6"/>
    <w:rsid w:val="00701C1D"/>
    <w:rsid w:val="00C90E85"/>
    <w:rsid w:val="00E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50082"/>
    <w:rPr>
      <w:color w:val="808080"/>
    </w:rPr>
  </w:style>
  <w:style w:type="paragraph" w:customStyle="1" w:styleId="FCB3CC6739D2481C98C6E553A4B9C3C5">
    <w:name w:val="FCB3CC6739D2481C98C6E553A4B9C3C5"/>
    <w:rsid w:val="00E50082"/>
  </w:style>
  <w:style w:type="paragraph" w:customStyle="1" w:styleId="E4B50BFA995B45D9B4BB12F8A5B09440">
    <w:name w:val="E4B50BFA995B45D9B4BB12F8A5B09440"/>
    <w:rsid w:val="00E50082"/>
  </w:style>
  <w:style w:type="paragraph" w:customStyle="1" w:styleId="0CA623A4406C4741845DF54ECFF6A866">
    <w:name w:val="0CA623A4406C4741845DF54ECFF6A866"/>
    <w:rsid w:val="00E50082"/>
  </w:style>
  <w:style w:type="paragraph" w:customStyle="1" w:styleId="7ACD271269DD4569A9C52E612AE7A48E">
    <w:name w:val="7ACD271269DD4569A9C52E612AE7A48E"/>
    <w:rsid w:val="00E50082"/>
  </w:style>
  <w:style w:type="paragraph" w:customStyle="1" w:styleId="20D9B5874E6C4E6EBCC3FF27CAF7DAAA">
    <w:name w:val="20D9B5874E6C4E6EBCC3FF27CAF7DAAA"/>
    <w:rsid w:val="00E50082"/>
  </w:style>
  <w:style w:type="paragraph" w:customStyle="1" w:styleId="CDB00FB0E9274B03970A7A1990108331">
    <w:name w:val="CDB00FB0E9274B03970A7A1990108331"/>
    <w:rsid w:val="00E50082"/>
  </w:style>
  <w:style w:type="paragraph" w:customStyle="1" w:styleId="0C22173D66AB441CAD677DEE89699D42">
    <w:name w:val="0C22173D66AB441CAD677DEE89699D42"/>
    <w:rsid w:val="00E50082"/>
  </w:style>
  <w:style w:type="paragraph" w:customStyle="1" w:styleId="6A52159AB5D545CF9FBBC005D662D131">
    <w:name w:val="6A52159AB5D545CF9FBBC005D662D131"/>
    <w:rsid w:val="00E50082"/>
  </w:style>
  <w:style w:type="paragraph" w:customStyle="1" w:styleId="471F312F3D4143A29CEAFB5519C35AAF">
    <w:name w:val="471F312F3D4143A29CEAFB5519C35AAF"/>
    <w:rsid w:val="00E50082"/>
  </w:style>
  <w:style w:type="paragraph" w:customStyle="1" w:styleId="3B7FBD00020A4B6380CD8083A91615DC">
    <w:name w:val="3B7FBD00020A4B6380CD8083A91615DC"/>
    <w:rsid w:val="00E50082"/>
  </w:style>
  <w:style w:type="paragraph" w:customStyle="1" w:styleId="58EEDB25E14A4571BDC967C9ED10A0CB">
    <w:name w:val="58EEDB25E14A4571BDC967C9ED10A0CB"/>
    <w:rsid w:val="00E50082"/>
  </w:style>
  <w:style w:type="paragraph" w:customStyle="1" w:styleId="09B62C9F807E4E0999345E622DAF9435">
    <w:name w:val="09B62C9F807E4E0999345E622DAF9435"/>
    <w:rsid w:val="00E50082"/>
  </w:style>
  <w:style w:type="paragraph" w:customStyle="1" w:styleId="50B821F14BD449329263C3105D835FF4">
    <w:name w:val="50B821F14BD449329263C3105D835FF4"/>
    <w:rsid w:val="00E50082"/>
  </w:style>
  <w:style w:type="paragraph" w:customStyle="1" w:styleId="7A0DEB2E07FF4A1287E2FA3C9C1D0ED8">
    <w:name w:val="7A0DEB2E07FF4A1287E2FA3C9C1D0ED8"/>
    <w:rsid w:val="00E50082"/>
  </w:style>
  <w:style w:type="paragraph" w:customStyle="1" w:styleId="86CF9BB5B4744DC187FCE1696BAFC4FC">
    <w:name w:val="86CF9BB5B4744DC187FCE1696BAFC4FC"/>
    <w:rsid w:val="00E50082"/>
  </w:style>
  <w:style w:type="paragraph" w:customStyle="1" w:styleId="D87566CB8F874F5E8F6359A19B1B09D4">
    <w:name w:val="D87566CB8F874F5E8F6359A19B1B09D4"/>
    <w:rsid w:val="00E50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6</cp:revision>
  <cp:lastPrinted>2009-12-03T12:50:00Z</cp:lastPrinted>
  <dcterms:created xsi:type="dcterms:W3CDTF">2021-01-15T05:17:00Z</dcterms:created>
  <dcterms:modified xsi:type="dcterms:W3CDTF">2021-01-21T07:21:00Z</dcterms:modified>
</cp:coreProperties>
</file>